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ED23E" w14:textId="77777777" w:rsidR="00A9204E" w:rsidRDefault="003B76CC" w:rsidP="003B76CC">
      <w:pPr>
        <w:pStyle w:val="Heading1"/>
      </w:pPr>
      <w:r>
        <w:t>Sprint retrospective</w:t>
      </w:r>
    </w:p>
    <w:p w14:paraId="05045929" w14:textId="77777777" w:rsidR="003B76CC" w:rsidRDefault="003B76CC" w:rsidP="003B76CC"/>
    <w:p w14:paraId="12DD3C0F" w14:textId="77777777" w:rsidR="003B76CC" w:rsidRDefault="003B76CC" w:rsidP="003B76CC"/>
    <w:p w14:paraId="4C55CDD6" w14:textId="77777777" w:rsidR="003B76CC" w:rsidRPr="00761400" w:rsidRDefault="003B76CC" w:rsidP="003B76CC">
      <w:pPr>
        <w:rPr>
          <w:u w:val="single"/>
        </w:rPr>
      </w:pPr>
      <w:r w:rsidRPr="00761400">
        <w:rPr>
          <w:u w:val="single"/>
        </w:rPr>
        <w:t>What went well?</w:t>
      </w:r>
    </w:p>
    <w:p w14:paraId="12C66209" w14:textId="77777777" w:rsidR="003B76CC" w:rsidRDefault="003B76CC" w:rsidP="003B76CC"/>
    <w:p w14:paraId="5FABBE32" w14:textId="77777777" w:rsidR="003B76CC" w:rsidRDefault="00100246" w:rsidP="003B76CC">
      <w:r>
        <w:t xml:space="preserve">All group members were committed to turning up on time. </w:t>
      </w:r>
    </w:p>
    <w:p w14:paraId="5AAC7694" w14:textId="77777777" w:rsidR="00100246" w:rsidRDefault="00100246" w:rsidP="003B76CC"/>
    <w:p w14:paraId="254DF39E" w14:textId="77777777" w:rsidR="00100246" w:rsidRDefault="00100246" w:rsidP="003B76CC">
      <w:r>
        <w:t>Members kept to a consistent schedule of 9 till 5</w:t>
      </w:r>
    </w:p>
    <w:p w14:paraId="3A87C4CC" w14:textId="77777777" w:rsidR="00100246" w:rsidRDefault="00100246" w:rsidP="003B76CC"/>
    <w:p w14:paraId="05959C22" w14:textId="6E2085CD" w:rsidR="00100246" w:rsidRDefault="00100246" w:rsidP="003B76CC">
      <w:r>
        <w:t>Group communicated professionally and resolved disagreements maturely</w:t>
      </w:r>
    </w:p>
    <w:p w14:paraId="5793658B" w14:textId="77777777" w:rsidR="00100246" w:rsidRDefault="00100246" w:rsidP="003B76CC"/>
    <w:p w14:paraId="4CAB713E" w14:textId="77777777" w:rsidR="00100246" w:rsidRDefault="00100246" w:rsidP="003B76CC">
      <w:r>
        <w:t>Good dynamic between members resulting in a positive work environment</w:t>
      </w:r>
    </w:p>
    <w:p w14:paraId="68243901" w14:textId="77777777" w:rsidR="00100246" w:rsidRDefault="00100246" w:rsidP="003B76CC"/>
    <w:p w14:paraId="60B32466" w14:textId="6130E5FC" w:rsidR="0034427B" w:rsidRDefault="00761400" w:rsidP="003B76CC">
      <w:r>
        <w:t>Division of tasks w</w:t>
      </w:r>
      <w:r w:rsidR="00100246">
        <w:t xml:space="preserve">as done </w:t>
      </w:r>
      <w:r w:rsidR="0034427B">
        <w:t>efficiently,</w:t>
      </w:r>
      <w:r w:rsidR="00100246">
        <w:t xml:space="preserve"> and pairs were able to take tasks effectively</w:t>
      </w:r>
      <w:r w:rsidR="0034427B">
        <w:t>.</w:t>
      </w:r>
      <w:r w:rsidR="00100246">
        <w:t xml:space="preserve"> </w:t>
      </w:r>
    </w:p>
    <w:p w14:paraId="44F669FB" w14:textId="3C4C8EFC" w:rsidR="0034427B" w:rsidRDefault="0034427B" w:rsidP="003B76CC"/>
    <w:p w14:paraId="60163A5A" w14:textId="04A82104" w:rsidR="0034427B" w:rsidRDefault="0034427B" w:rsidP="003B76CC">
      <w:r>
        <w:t>Integration between the back end and the GUI was seamless due to the effective communication of the team.</w:t>
      </w:r>
    </w:p>
    <w:p w14:paraId="0B0D05A0" w14:textId="5256EABF" w:rsidR="003B76CC" w:rsidRDefault="003B76CC" w:rsidP="003B76CC"/>
    <w:p w14:paraId="6B788018" w14:textId="77777777" w:rsidR="005A54E3" w:rsidRDefault="005A54E3" w:rsidP="003B76CC"/>
    <w:p w14:paraId="0D9D7F47" w14:textId="77777777" w:rsidR="003B76CC" w:rsidRPr="00761400" w:rsidRDefault="003B76CC" w:rsidP="003B76CC">
      <w:pPr>
        <w:rPr>
          <w:u w:val="single"/>
        </w:rPr>
      </w:pPr>
      <w:r w:rsidRPr="00761400">
        <w:rPr>
          <w:u w:val="single"/>
        </w:rPr>
        <w:t>What went badly?</w:t>
      </w:r>
    </w:p>
    <w:p w14:paraId="6E288A73" w14:textId="77777777" w:rsidR="00D77465" w:rsidRDefault="00D77465" w:rsidP="003B76CC"/>
    <w:p w14:paraId="24545ECE" w14:textId="77777777" w:rsidR="00D77465" w:rsidRDefault="00D77465" w:rsidP="003B76CC">
      <w:r>
        <w:t xml:space="preserve">Communication through official channels </w:t>
      </w:r>
      <w:r w:rsidR="002F0E93">
        <w:t>e.g.</w:t>
      </w:r>
      <w:r>
        <w:t xml:space="preserve"> </w:t>
      </w:r>
      <w:r w:rsidR="002F0E93">
        <w:t>GitHub</w:t>
      </w:r>
      <w:r>
        <w:t xml:space="preserve"> was ineffective</w:t>
      </w:r>
    </w:p>
    <w:p w14:paraId="53C5D695" w14:textId="77777777" w:rsidR="00D77465" w:rsidRDefault="00D77465" w:rsidP="003B76CC"/>
    <w:p w14:paraId="67C5F27C" w14:textId="231E6564" w:rsidR="00D77465" w:rsidRDefault="0034427B" w:rsidP="003B76CC">
      <w:r>
        <w:t>S</w:t>
      </w:r>
      <w:r w:rsidR="00D77465">
        <w:t>crum meetings need to be more focused around updates of the sprint backlog, generally slightly less informal</w:t>
      </w:r>
    </w:p>
    <w:p w14:paraId="2FF46F84" w14:textId="77777777" w:rsidR="00D77465" w:rsidRDefault="00D77465" w:rsidP="003B76CC"/>
    <w:p w14:paraId="4F66E714" w14:textId="77777777" w:rsidR="00D77465" w:rsidRDefault="00D77465" w:rsidP="003B76CC">
      <w:r>
        <w:t>Updates of the sprint backlog were not taken regularly</w:t>
      </w:r>
    </w:p>
    <w:p w14:paraId="39BBD916" w14:textId="77777777" w:rsidR="00D77465" w:rsidRDefault="00D77465" w:rsidP="003B76CC"/>
    <w:p w14:paraId="7683ED44" w14:textId="60246D9D" w:rsidR="00D77465" w:rsidRDefault="00D77465" w:rsidP="003B76CC">
      <w:r>
        <w:t>Tracking of meetings</w:t>
      </w:r>
      <w:r w:rsidR="0034427B">
        <w:t>:</w:t>
      </w:r>
      <w:r>
        <w:t xml:space="preserve"> not effective</w:t>
      </w:r>
    </w:p>
    <w:p w14:paraId="3E324676" w14:textId="77777777" w:rsidR="00D77465" w:rsidRDefault="00D77465" w:rsidP="003B76CC"/>
    <w:p w14:paraId="29C5E0FB" w14:textId="77777777" w:rsidR="003B76CC" w:rsidRDefault="003B76CC" w:rsidP="003B76CC"/>
    <w:p w14:paraId="2754B4EF" w14:textId="77777777" w:rsidR="00D77465" w:rsidRPr="00761400" w:rsidRDefault="003B76CC" w:rsidP="003B76CC">
      <w:pPr>
        <w:rPr>
          <w:u w:val="single"/>
        </w:rPr>
      </w:pPr>
      <w:r w:rsidRPr="00761400">
        <w:rPr>
          <w:u w:val="single"/>
        </w:rPr>
        <w:t>Did anything go wrong?</w:t>
      </w:r>
    </w:p>
    <w:p w14:paraId="77ADEDB1" w14:textId="77777777" w:rsidR="00D77465" w:rsidRDefault="00D77465" w:rsidP="003B76CC"/>
    <w:p w14:paraId="66849A55" w14:textId="77777777" w:rsidR="00D77465" w:rsidRDefault="00D77465" w:rsidP="003B76CC">
      <w:r>
        <w:t>Problems with people working on out of date branches</w:t>
      </w:r>
    </w:p>
    <w:p w14:paraId="0821929D" w14:textId="77777777" w:rsidR="00D77465" w:rsidRDefault="00D77465" w:rsidP="003B76CC"/>
    <w:p w14:paraId="0B023B73" w14:textId="77777777" w:rsidR="00D77465" w:rsidRDefault="00D77465" w:rsidP="003B76CC">
      <w:r>
        <w:t>The first day it was thought that we would have to restart from the work we had because of the lack of progress and the sheer quantity of problems</w:t>
      </w:r>
    </w:p>
    <w:p w14:paraId="6FAF56E8" w14:textId="77777777" w:rsidR="00D77465" w:rsidRDefault="00D77465" w:rsidP="003B76CC"/>
    <w:p w14:paraId="375D41EE" w14:textId="08D70957" w:rsidR="0034427B" w:rsidRDefault="005860DB" w:rsidP="003B76CC">
      <w:r>
        <w:t>Development on the Monday was very slow, things picked up on Tuesday, but the rest of the week, the velocity slowly declined.</w:t>
      </w:r>
      <w:r w:rsidR="003B76CC">
        <w:br/>
      </w:r>
      <w:bookmarkStart w:id="0" w:name="_GoBack"/>
      <w:bookmarkEnd w:id="0"/>
    </w:p>
    <w:p w14:paraId="7CCAD811" w14:textId="77777777" w:rsidR="0034427B" w:rsidRDefault="0034427B" w:rsidP="003B76CC"/>
    <w:p w14:paraId="5FA6019F" w14:textId="77777777" w:rsidR="003B76CC" w:rsidRPr="00761400" w:rsidRDefault="003B76CC" w:rsidP="003B76CC">
      <w:pPr>
        <w:rPr>
          <w:u w:val="single"/>
        </w:rPr>
      </w:pPr>
      <w:r w:rsidRPr="00761400">
        <w:rPr>
          <w:u w:val="single"/>
        </w:rPr>
        <w:t>What would you do better next time</w:t>
      </w:r>
      <w:r w:rsidR="00761400" w:rsidRPr="00761400">
        <w:rPr>
          <w:u w:val="single"/>
        </w:rPr>
        <w:t>?</w:t>
      </w:r>
    </w:p>
    <w:p w14:paraId="7E9926FF" w14:textId="77777777" w:rsidR="00D77465" w:rsidRDefault="00D77465" w:rsidP="003B76CC"/>
    <w:p w14:paraId="5479F69A" w14:textId="77777777" w:rsidR="00D77465" w:rsidRDefault="00EF090A" w:rsidP="003B76CC">
      <w:r>
        <w:t>Use GitH</w:t>
      </w:r>
      <w:r w:rsidR="00D77465">
        <w:t>ub more effectively through issues, and repository commits</w:t>
      </w:r>
    </w:p>
    <w:p w14:paraId="65F6566C" w14:textId="77777777" w:rsidR="00D77465" w:rsidRDefault="00D77465" w:rsidP="003B76CC"/>
    <w:p w14:paraId="365E5D54" w14:textId="77777777" w:rsidR="00D77465" w:rsidRDefault="00D77465" w:rsidP="003B76CC">
      <w:r>
        <w:lastRenderedPageBreak/>
        <w:t>During the sprint meeting update the sprint backlog so that it is used correctly for the progress of the project</w:t>
      </w:r>
    </w:p>
    <w:p w14:paraId="5D2F2F2A" w14:textId="77777777" w:rsidR="00D77465" w:rsidRDefault="00D77465" w:rsidP="003B76CC"/>
    <w:p w14:paraId="76313B51" w14:textId="77777777" w:rsidR="00D77465" w:rsidRDefault="00D77465" w:rsidP="003B76CC">
      <w:r>
        <w:t>Use a whiteboard in the lab to track the progress of everyone and issues raised during the sprint cycle</w:t>
      </w:r>
    </w:p>
    <w:p w14:paraId="59BD8331" w14:textId="77777777" w:rsidR="00D77465" w:rsidRDefault="00D77465" w:rsidP="003B76CC"/>
    <w:p w14:paraId="565ED6E0" w14:textId="77777777" w:rsidR="00D77465" w:rsidRDefault="00D77465" w:rsidP="003B76CC">
      <w:r>
        <w:t>Break down tasks in the sprint backlog more effectively</w:t>
      </w:r>
    </w:p>
    <w:p w14:paraId="0F6634AE" w14:textId="77777777" w:rsidR="00D77465" w:rsidRDefault="00D77465" w:rsidP="003B76CC"/>
    <w:p w14:paraId="5EFFC0DD" w14:textId="77777777" w:rsidR="00D77465" w:rsidRDefault="00D77465" w:rsidP="003B76CC">
      <w:r>
        <w:t>Be more pig and less chicken</w:t>
      </w:r>
    </w:p>
    <w:p w14:paraId="2DD1CD0F" w14:textId="77777777" w:rsidR="00D77465" w:rsidRDefault="00D77465" w:rsidP="003B76CC"/>
    <w:p w14:paraId="64B47D9B" w14:textId="77777777" w:rsidR="00D77465" w:rsidRDefault="00D77465" w:rsidP="003B76CC">
      <w:r>
        <w:t>Have set times during the day to update the branch everyone is working on to ensure no one is working on an out of date branch</w:t>
      </w:r>
    </w:p>
    <w:p w14:paraId="701D3625" w14:textId="2BB312CB" w:rsidR="00B5392B" w:rsidRDefault="00B5392B" w:rsidP="003B76CC"/>
    <w:p w14:paraId="0FE4B836" w14:textId="55F6E7CB" w:rsidR="00B5392B" w:rsidRDefault="00B5392B" w:rsidP="003B76CC">
      <w:r>
        <w:t>Rewrite user stories in the formal format</w:t>
      </w:r>
    </w:p>
    <w:p w14:paraId="5CB56F28" w14:textId="77777777" w:rsidR="003B76CC" w:rsidRDefault="003B76CC" w:rsidP="003B76CC"/>
    <w:p w14:paraId="37763137" w14:textId="77777777" w:rsidR="002F0E93" w:rsidRPr="003B76CC" w:rsidRDefault="002F0E93" w:rsidP="003B76CC">
      <w:r>
        <w:t xml:space="preserve">More consistent productivity of completion of tasks </w:t>
      </w:r>
      <w:r w:rsidR="00415AFF">
        <w:t>as these were inconsistent</w:t>
      </w:r>
    </w:p>
    <w:sectPr w:rsidR="002F0E93" w:rsidRPr="003B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6CC"/>
    <w:rsid w:val="00100246"/>
    <w:rsid w:val="002F0E93"/>
    <w:rsid w:val="0034427B"/>
    <w:rsid w:val="003B76CC"/>
    <w:rsid w:val="00415AFF"/>
    <w:rsid w:val="005860DB"/>
    <w:rsid w:val="005A54E3"/>
    <w:rsid w:val="00645252"/>
    <w:rsid w:val="006D3D74"/>
    <w:rsid w:val="00761400"/>
    <w:rsid w:val="0083569A"/>
    <w:rsid w:val="00A108A0"/>
    <w:rsid w:val="00A9204E"/>
    <w:rsid w:val="00B5392B"/>
    <w:rsid w:val="00D77465"/>
    <w:rsid w:val="00E751AB"/>
    <w:rsid w:val="00E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00EF"/>
  <w15:chartTrackingRefBased/>
  <w15:docId w15:val="{BBE6F010-7452-4021-A808-5D74CA16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hlandow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LachlanDow</dc:creator>
  <cp:keywords/>
  <dc:description/>
  <cp:lastModifiedBy>Cameron McNeill</cp:lastModifiedBy>
  <cp:revision>6</cp:revision>
  <dcterms:created xsi:type="dcterms:W3CDTF">2020-02-04T15:49:00Z</dcterms:created>
  <dcterms:modified xsi:type="dcterms:W3CDTF">2020-02-05T16:47:00Z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